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13FE" w14:textId="77777777" w:rsidR="00372870" w:rsidRDefault="00372870">
      <w:pPr>
        <w:spacing w:before="2" w:line="100" w:lineRule="exact"/>
        <w:rPr>
          <w:sz w:val="10"/>
          <w:szCs w:val="10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1"/>
        <w:gridCol w:w="433"/>
        <w:gridCol w:w="907"/>
      </w:tblGrid>
      <w:tr w:rsidR="00372870" w14:paraId="066292FD" w14:textId="77777777">
        <w:trPr>
          <w:trHeight w:hRule="exact" w:val="1518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0860CDAB" w14:textId="77777777" w:rsidR="00372870" w:rsidRDefault="00000000">
            <w:pPr>
              <w:spacing w:before="56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rice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eltan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eds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proofErr w:type="spellEnd"/>
          </w:p>
          <w:p w14:paraId="04BEDD29" w14:textId="77777777" w:rsidR="00372870" w:rsidRDefault="00372870">
            <w:pPr>
              <w:spacing w:before="3" w:line="100" w:lineRule="exact"/>
              <w:rPr>
                <w:sz w:val="11"/>
                <w:szCs w:val="11"/>
              </w:rPr>
            </w:pPr>
          </w:p>
          <w:p w14:paraId="29371EAD" w14:textId="77777777" w:rsidR="00372870" w:rsidRDefault="00372870">
            <w:pPr>
              <w:spacing w:line="200" w:lineRule="exact"/>
            </w:pPr>
          </w:p>
          <w:p w14:paraId="42A08FD7" w14:textId="77777777" w:rsidR="00372870" w:rsidRDefault="00000000">
            <w:pPr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proofErr w:type="spellEnd"/>
          </w:p>
          <w:p w14:paraId="24BAFF67" w14:textId="77777777" w:rsidR="00372870" w:rsidRDefault="00372870">
            <w:pPr>
              <w:spacing w:before="2" w:line="100" w:lineRule="exact"/>
              <w:rPr>
                <w:sz w:val="11"/>
                <w:szCs w:val="11"/>
              </w:rPr>
            </w:pPr>
          </w:p>
          <w:p w14:paraId="34E4D328" w14:textId="77777777" w:rsidR="00372870" w:rsidRDefault="00372870">
            <w:pPr>
              <w:spacing w:line="200" w:lineRule="exact"/>
            </w:pPr>
          </w:p>
          <w:p w14:paraId="49857CF9" w14:textId="77777777" w:rsidR="00372870" w:rsidRDefault="00000000">
            <w:pPr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are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AX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100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K)(</w:t>
            </w:r>
            <w:proofErr w:type="spellStart"/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fil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ays)                                                                                          </w:t>
            </w:r>
            <w:r>
              <w:rPr>
                <w:rFonts w:ascii="Calibri" w:eastAsia="Calibri" w:hAnsi="Calibri" w:cs="Calibri"/>
                <w:spacing w:val="4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1183553" w14:textId="77777777" w:rsidR="00372870" w:rsidRDefault="00372870">
            <w:pPr>
              <w:spacing w:line="200" w:lineRule="exact"/>
            </w:pPr>
          </w:p>
          <w:p w14:paraId="38C274F7" w14:textId="77777777" w:rsidR="00372870" w:rsidRDefault="00372870">
            <w:pPr>
              <w:spacing w:line="200" w:lineRule="exact"/>
            </w:pPr>
          </w:p>
          <w:p w14:paraId="170DE9F8" w14:textId="77777777" w:rsidR="00372870" w:rsidRDefault="00372870">
            <w:pPr>
              <w:spacing w:line="200" w:lineRule="exact"/>
            </w:pPr>
          </w:p>
          <w:p w14:paraId="0BD59874" w14:textId="77777777" w:rsidR="00372870" w:rsidRDefault="00372870">
            <w:pPr>
              <w:spacing w:line="200" w:lineRule="exact"/>
            </w:pPr>
          </w:p>
          <w:p w14:paraId="1C4646F3" w14:textId="77777777" w:rsidR="00372870" w:rsidRDefault="00372870">
            <w:pPr>
              <w:spacing w:line="200" w:lineRule="exact"/>
            </w:pPr>
          </w:p>
          <w:p w14:paraId="4F1CA394" w14:textId="77777777" w:rsidR="00372870" w:rsidRDefault="00372870">
            <w:pPr>
              <w:spacing w:before="18" w:line="200" w:lineRule="exact"/>
            </w:pPr>
          </w:p>
          <w:p w14:paraId="18BC53AA" w14:textId="77777777" w:rsidR="00372870" w:rsidRDefault="00000000">
            <w:pPr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BE24DA5" w14:textId="77777777" w:rsidR="00372870" w:rsidRDefault="00372870">
            <w:pPr>
              <w:spacing w:line="200" w:lineRule="exact"/>
            </w:pPr>
          </w:p>
          <w:p w14:paraId="03C95EDA" w14:textId="77777777" w:rsidR="00372870" w:rsidRDefault="00372870">
            <w:pPr>
              <w:spacing w:line="200" w:lineRule="exact"/>
            </w:pPr>
          </w:p>
          <w:p w14:paraId="5F48959A" w14:textId="77777777" w:rsidR="00372870" w:rsidRDefault="00372870">
            <w:pPr>
              <w:spacing w:line="200" w:lineRule="exact"/>
            </w:pPr>
          </w:p>
          <w:p w14:paraId="7EA02EED" w14:textId="77777777" w:rsidR="00372870" w:rsidRDefault="00372870">
            <w:pPr>
              <w:spacing w:line="200" w:lineRule="exact"/>
            </w:pPr>
          </w:p>
          <w:p w14:paraId="62352F35" w14:textId="77777777" w:rsidR="00372870" w:rsidRDefault="00372870">
            <w:pPr>
              <w:spacing w:line="200" w:lineRule="exact"/>
            </w:pPr>
          </w:p>
          <w:p w14:paraId="2D6100DC" w14:textId="77777777" w:rsidR="00372870" w:rsidRDefault="00372870">
            <w:pPr>
              <w:spacing w:before="18" w:line="200" w:lineRule="exact"/>
            </w:pPr>
          </w:p>
          <w:p w14:paraId="7D6AD461" w14:textId="245A30A4" w:rsidR="00372870" w:rsidRDefault="009E5DD1">
            <w:pPr>
              <w:ind w:left="36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372870" w14:paraId="6A1CD075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0EADB03B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are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AX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100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K)(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fil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ays)(N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                                          </w:t>
            </w:r>
            <w:r>
              <w:rPr>
                <w:rFonts w:ascii="Calibri" w:eastAsia="Calibri" w:hAnsi="Calibri" w:cs="Calibri"/>
                <w:spacing w:val="3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84E8361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712DFB4" w14:textId="3084CDE7" w:rsidR="00372870" w:rsidRDefault="009E5DD1">
            <w:pPr>
              <w:spacing w:line="240" w:lineRule="exact"/>
              <w:ind w:left="36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400</w:t>
            </w:r>
          </w:p>
        </w:tc>
      </w:tr>
      <w:tr w:rsidR="00372870" w14:paraId="4A902A74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6E761110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are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AX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100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K)(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fil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ays)(N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N                                                         </w:t>
            </w:r>
            <w:r>
              <w:rPr>
                <w:rFonts w:ascii="Calibri" w:eastAsia="Calibri" w:hAnsi="Calibri" w:cs="Calibri"/>
                <w:spacing w:val="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279769E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8C86324" w14:textId="34911F03" w:rsidR="00372870" w:rsidRDefault="00000000">
            <w:pPr>
              <w:spacing w:line="240" w:lineRule="exact"/>
              <w:ind w:left="2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 w:rsidR="009E5DD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.600</w:t>
            </w:r>
          </w:p>
        </w:tc>
      </w:tr>
      <w:tr w:rsidR="00372870" w14:paraId="4A812919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17B97DD5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ike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AX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100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K)(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fil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ays)(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                             </w:t>
            </w:r>
            <w:r>
              <w:rPr>
                <w:rFonts w:ascii="Calibri" w:eastAsia="Calibri" w:hAnsi="Calibri" w:cs="Calibri"/>
                <w:spacing w:val="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21D181D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132F22A" w14:textId="6CA457DF" w:rsidR="00372870" w:rsidRDefault="00000000">
            <w:pPr>
              <w:spacing w:line="240" w:lineRule="exact"/>
              <w:ind w:left="36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</w:p>
        </w:tc>
      </w:tr>
      <w:tr w:rsidR="00372870" w14:paraId="2B013E8E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58127707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Start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- 4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r)   </w:t>
            </w:r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                                                                         </w:t>
            </w:r>
            <w:r>
              <w:rPr>
                <w:rFonts w:ascii="Calibri" w:eastAsia="Calibri" w:hAnsi="Calibri" w:cs="Calibri"/>
                <w:spacing w:val="3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76D244E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116993C" w14:textId="4E7843D2" w:rsidR="00372870" w:rsidRDefault="00000000">
            <w:pPr>
              <w:spacing w:line="240" w:lineRule="exact"/>
              <w:ind w:left="2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 w:rsidR="009E5DD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.600</w:t>
            </w:r>
          </w:p>
        </w:tc>
      </w:tr>
      <w:tr w:rsidR="00372870" w14:paraId="10AE30EB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69C9AA6B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                                                                                                                   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89BCD18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C180616" w14:textId="6749CD00" w:rsidR="00372870" w:rsidRDefault="00000000">
            <w:pPr>
              <w:spacing w:line="240" w:lineRule="exact"/>
              <w:ind w:left="2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 w:rsidR="009E5DD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</w:p>
        </w:tc>
      </w:tr>
      <w:tr w:rsidR="00372870" w14:paraId="2EB968A4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05976052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eisa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                                                                                                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B56DF11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B84845" w14:textId="14479864" w:rsidR="00372870" w:rsidRDefault="00000000">
            <w:pPr>
              <w:spacing w:line="240" w:lineRule="exact"/>
              <w:ind w:left="1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38</w:t>
            </w:r>
            <w:r w:rsidR="009E5DD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</w:p>
        </w:tc>
      </w:tr>
      <w:tr w:rsidR="00372870" w14:paraId="1CA837CC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19F032DF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rs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(Slo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w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proofErr w:type="gram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AX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200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K)(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                                      </w:t>
            </w:r>
            <w:r>
              <w:rPr>
                <w:rFonts w:ascii="Calibri" w:eastAsia="Calibri" w:hAnsi="Calibri" w:cs="Calibri"/>
                <w:spacing w:val="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EDC5FF1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7596C9A" w14:textId="09809A19" w:rsidR="00372870" w:rsidRDefault="00000000">
            <w:pPr>
              <w:spacing w:line="240" w:lineRule="exact"/>
              <w:ind w:left="2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 w:rsidR="009E5DD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00</w:t>
            </w:r>
          </w:p>
        </w:tc>
      </w:tr>
      <w:tr w:rsidR="00372870" w14:paraId="7B8B9CCB" w14:textId="77777777">
        <w:trPr>
          <w:trHeight w:hRule="exact" w:val="291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7C715D81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rs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al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(HQ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proofErr w:type="gram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AX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300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K)(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                     </w:t>
            </w:r>
            <w:r>
              <w:rPr>
                <w:rFonts w:ascii="Calibri" w:eastAsia="Calibri" w:hAnsi="Calibri" w:cs="Calibri"/>
                <w:spacing w:val="4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41D1A3F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B84AA72" w14:textId="60AF52FE" w:rsidR="00372870" w:rsidRDefault="00000000">
            <w:pPr>
              <w:spacing w:line="240" w:lineRule="exact"/>
              <w:ind w:left="2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 w:rsidR="009E5DD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</w:p>
        </w:tc>
      </w:tr>
      <w:tr w:rsidR="00372870" w14:paraId="6F11E9EB" w14:textId="77777777">
        <w:trPr>
          <w:trHeight w:hRule="exact" w:val="291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360B1F98" w14:textId="77777777" w:rsidR="00372870" w:rsidRDefault="00000000">
            <w:pPr>
              <w:spacing w:line="26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rs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HQ Acc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al -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Fast)(</w:t>
            </w:r>
            <w:proofErr w:type="gram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AX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300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K)(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           </w:t>
            </w:r>
            <w:r>
              <w:rPr>
                <w:rFonts w:ascii="Calibri" w:eastAsia="Calibri" w:hAnsi="Calibri" w:cs="Calibri"/>
                <w:spacing w:val="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3C7C9D5" w14:textId="77777777" w:rsidR="00372870" w:rsidRDefault="00000000">
            <w:pPr>
              <w:spacing w:line="26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296D264" w14:textId="3E3545D3" w:rsidR="00372870" w:rsidRDefault="00000000">
            <w:pPr>
              <w:spacing w:line="260" w:lineRule="exact"/>
              <w:ind w:left="2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 w:rsidR="009E5DD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29C82DFA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1D47C0EE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Foll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rs 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esia 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s++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(3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proofErr w:type="gram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500/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AX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K)                                   </w:t>
            </w:r>
            <w:r>
              <w:rPr>
                <w:rFonts w:ascii="Calibri" w:eastAsia="Calibri" w:hAnsi="Calibri" w:cs="Calibri"/>
                <w:spacing w:val="2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4C12BDF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1BCF9CE" w14:textId="387E0D90" w:rsidR="00372870" w:rsidRDefault="00000000">
            <w:pPr>
              <w:spacing w:line="240" w:lineRule="exact"/>
              <w:ind w:left="2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 w:rsidR="009E5DD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.900</w:t>
            </w:r>
          </w:p>
        </w:tc>
      </w:tr>
      <w:tr w:rsidR="00372870" w14:paraId="25C87149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7F989700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ike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esia 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proofErr w:type="gram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ays)(</w:t>
            </w:r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)(HQ)                                                                             </w:t>
            </w:r>
            <w:r>
              <w:rPr>
                <w:rFonts w:ascii="Calibri" w:eastAsia="Calibri" w:hAnsi="Calibri" w:cs="Calibri"/>
                <w:spacing w:val="4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BE5CA45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98D88DD" w14:textId="4D06329A" w:rsidR="00372870" w:rsidRDefault="00000000">
            <w:pPr>
              <w:spacing w:line="240" w:lineRule="exact"/>
              <w:ind w:left="2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 w:rsidR="009E5DD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19785067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15AEBFAF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ike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stan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                                                               </w:t>
            </w:r>
            <w:r>
              <w:rPr>
                <w:rFonts w:ascii="Calibri" w:eastAsia="Calibri" w:hAnsi="Calibri" w:cs="Calibri"/>
                <w:spacing w:val="1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BFC5EF5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BD3DAA9" w14:textId="51A17405" w:rsidR="00372870" w:rsidRDefault="009E5DD1">
            <w:pPr>
              <w:spacing w:line="240" w:lineRule="exact"/>
              <w:ind w:left="36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200</w:t>
            </w:r>
          </w:p>
        </w:tc>
      </w:tr>
      <w:tr w:rsidR="00372870" w14:paraId="5F049F9F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37B12C13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ike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stan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)(HQ &amp;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al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                               </w:t>
            </w:r>
            <w:r>
              <w:rPr>
                <w:rFonts w:ascii="Calibri" w:eastAsia="Calibri" w:hAnsi="Calibri" w:cs="Calibri"/>
                <w:spacing w:val="2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2F4B8A2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15BEFA0" w14:textId="09AF2284" w:rsidR="00372870" w:rsidRDefault="00C17266">
            <w:pPr>
              <w:spacing w:line="240" w:lineRule="exact"/>
              <w:ind w:left="36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300</w:t>
            </w:r>
          </w:p>
        </w:tc>
      </w:tr>
      <w:tr w:rsidR="00372870" w14:paraId="0B1B8D31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4F6C7013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ike                                                                                                                                  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E147687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213C28E" w14:textId="4A248D65" w:rsidR="00372870" w:rsidRDefault="00000000">
            <w:pPr>
              <w:spacing w:line="240" w:lineRule="exact"/>
              <w:ind w:left="2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 w:rsidR="00C17266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.100</w:t>
            </w:r>
          </w:p>
        </w:tc>
      </w:tr>
      <w:tr w:rsidR="00372870" w14:paraId="3E273594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3B044ED8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ew                                                                                                                                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F51773B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7E634" w14:textId="5E6D1234" w:rsidR="00372870" w:rsidRDefault="00C17266">
            <w:pPr>
              <w:spacing w:line="240" w:lineRule="exact"/>
              <w:ind w:left="2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1.100</w:t>
            </w:r>
          </w:p>
        </w:tc>
      </w:tr>
      <w:tr w:rsidR="00372870" w14:paraId="5C7DF9ED" w14:textId="77777777">
        <w:trPr>
          <w:trHeight w:hRule="exact" w:val="356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013F3CB2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stan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Start)(</w:t>
            </w:r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)(Un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ited)(F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ST)                                                               </w:t>
            </w:r>
            <w:r>
              <w:rPr>
                <w:rFonts w:ascii="Calibri" w:eastAsia="Calibri" w:hAnsi="Calibri" w:cs="Calibri"/>
                <w:spacing w:val="4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208288A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E0838F6" w14:textId="2746F438" w:rsidR="00372870" w:rsidRDefault="00000000">
            <w:pPr>
              <w:spacing w:line="240" w:lineRule="exact"/>
              <w:ind w:left="5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</w:p>
        </w:tc>
      </w:tr>
    </w:tbl>
    <w:p w14:paraId="67E9DAA7" w14:textId="77777777" w:rsidR="00372870" w:rsidRDefault="00372870">
      <w:pPr>
        <w:spacing w:line="200" w:lineRule="exact"/>
      </w:pPr>
    </w:p>
    <w:p w14:paraId="1176258B" w14:textId="77777777" w:rsidR="00372870" w:rsidRDefault="00372870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1"/>
        <w:gridCol w:w="433"/>
        <w:gridCol w:w="907"/>
      </w:tblGrid>
      <w:tr w:rsidR="00372870" w14:paraId="6DA7876B" w14:textId="77777777">
        <w:trPr>
          <w:trHeight w:hRule="exact" w:val="937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7C8AF60C" w14:textId="77777777" w:rsidR="00372870" w:rsidRDefault="00000000">
            <w:pPr>
              <w:spacing w:before="56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stag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am</w:t>
            </w:r>
          </w:p>
          <w:p w14:paraId="7A0E1F2B" w14:textId="77777777" w:rsidR="00372870" w:rsidRDefault="00372870">
            <w:pPr>
              <w:spacing w:before="3" w:line="100" w:lineRule="exact"/>
              <w:rPr>
                <w:sz w:val="11"/>
                <w:szCs w:val="11"/>
              </w:rPr>
            </w:pPr>
          </w:p>
          <w:p w14:paraId="0ACEBBB8" w14:textId="77777777" w:rsidR="00372870" w:rsidRDefault="00372870">
            <w:pPr>
              <w:spacing w:line="200" w:lineRule="exact"/>
            </w:pPr>
          </w:p>
          <w:p w14:paraId="38044880" w14:textId="77777777" w:rsidR="00372870" w:rsidRDefault="00000000">
            <w:pPr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stag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Cha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(Gl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)(</w:t>
            </w:r>
            <w:proofErr w:type="gramEnd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AX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)(HQ 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al)(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)(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)                             </w:t>
            </w:r>
            <w:r>
              <w:rPr>
                <w:rFonts w:ascii="Calibri" w:eastAsia="Calibri" w:hAnsi="Calibri" w:cs="Calibri"/>
                <w:spacing w:val="2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75E3B5B" w14:textId="77777777" w:rsidR="00372870" w:rsidRDefault="00372870">
            <w:pPr>
              <w:spacing w:line="200" w:lineRule="exact"/>
            </w:pPr>
          </w:p>
          <w:p w14:paraId="1517D845" w14:textId="77777777" w:rsidR="00372870" w:rsidRDefault="00372870">
            <w:pPr>
              <w:spacing w:line="200" w:lineRule="exact"/>
            </w:pPr>
          </w:p>
          <w:p w14:paraId="4ED08A1C" w14:textId="77777777" w:rsidR="00372870" w:rsidRDefault="00372870">
            <w:pPr>
              <w:spacing w:before="17" w:line="220" w:lineRule="exact"/>
              <w:rPr>
                <w:sz w:val="22"/>
                <w:szCs w:val="22"/>
              </w:rPr>
            </w:pPr>
          </w:p>
          <w:p w14:paraId="314F331B" w14:textId="77777777" w:rsidR="00372870" w:rsidRDefault="00000000">
            <w:pPr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66871F8" w14:textId="77777777" w:rsidR="00372870" w:rsidRDefault="00372870">
            <w:pPr>
              <w:spacing w:line="200" w:lineRule="exact"/>
            </w:pPr>
          </w:p>
          <w:p w14:paraId="2FE904CC" w14:textId="77777777" w:rsidR="00372870" w:rsidRDefault="00372870">
            <w:pPr>
              <w:spacing w:line="200" w:lineRule="exact"/>
            </w:pPr>
          </w:p>
          <w:p w14:paraId="1969C773" w14:textId="77777777" w:rsidR="00372870" w:rsidRDefault="00372870">
            <w:pPr>
              <w:spacing w:before="17" w:line="220" w:lineRule="exact"/>
              <w:rPr>
                <w:sz w:val="22"/>
                <w:szCs w:val="22"/>
              </w:rPr>
            </w:pPr>
          </w:p>
          <w:p w14:paraId="0A15493E" w14:textId="03183888" w:rsidR="00372870" w:rsidRDefault="00000000">
            <w:pPr>
              <w:ind w:left="2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 w:rsidR="00C17266">
              <w:rPr>
                <w:rFonts w:ascii="Calibri" w:eastAsia="Calibri" w:hAnsi="Calibri" w:cs="Calibri"/>
                <w:spacing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</w:p>
        </w:tc>
      </w:tr>
      <w:tr w:rsidR="00372870" w14:paraId="61234E5C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4F03010B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Cha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el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(Gl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proofErr w:type="gram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AX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)(HQ 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al)(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stan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</w:t>
            </w:r>
            <w:r>
              <w:rPr>
                <w:rFonts w:ascii="Calibri" w:eastAsia="Calibri" w:hAnsi="Calibri" w:cs="Calibri"/>
                <w:spacing w:val="2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14BCF80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4642670" w14:textId="766CC703" w:rsidR="00372870" w:rsidRDefault="00000000">
            <w:pPr>
              <w:spacing w:line="240" w:lineRule="exact"/>
              <w:ind w:left="2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 w:rsidR="00C17266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</w:p>
        </w:tc>
      </w:tr>
      <w:tr w:rsidR="00372870" w14:paraId="5E69DDA6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2281F7B1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10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Foll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rs)   </w:t>
            </w:r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                                                  </w:t>
            </w:r>
            <w:r>
              <w:rPr>
                <w:rFonts w:ascii="Calibri" w:eastAsia="Calibri" w:hAnsi="Calibri" w:cs="Calibri"/>
                <w:spacing w:val="4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F07F3BA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F1E09C7" w14:textId="461BC4BC" w:rsidR="00372870" w:rsidRDefault="00000000">
            <w:pPr>
              <w:spacing w:line="240" w:lineRule="exact"/>
              <w:ind w:left="2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7EBC1D83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1E6918A7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stan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</w:t>
            </w:r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                                                                                            </w:t>
            </w:r>
            <w:r>
              <w:rPr>
                <w:rFonts w:ascii="Calibri" w:eastAsia="Calibri" w:hAnsi="Calibri" w:cs="Calibri"/>
                <w:spacing w:val="1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0E36EFF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0260C8B" w14:textId="325749DF" w:rsidR="00372870" w:rsidRDefault="00000000">
            <w:pPr>
              <w:spacing w:line="240" w:lineRule="exact"/>
              <w:ind w:left="1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582B7177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11C535E2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In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esia                                                                                          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5B0EC5A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F681CF2" w14:textId="59B9C73A" w:rsidR="00372870" w:rsidRDefault="00000000">
            <w:pPr>
              <w:spacing w:line="240" w:lineRule="exact"/>
              <w:ind w:left="1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73425E08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15ACBE52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rs 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esia (Real </w:t>
            </w:r>
            <w:proofErr w:type="spellStart"/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Aktif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Refil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ays)(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AX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K)                                          </w:t>
            </w:r>
            <w:r>
              <w:rPr>
                <w:rFonts w:ascii="Calibri" w:eastAsia="Calibri" w:hAnsi="Calibri" w:cs="Calibri"/>
                <w:spacing w:val="4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F0E0C55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8FBE9B9" w14:textId="1F535DFB" w:rsidR="00372870" w:rsidRDefault="00C17266">
            <w:pPr>
              <w:spacing w:line="240" w:lineRule="exact"/>
              <w:ind w:left="2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9.0</w:t>
            </w:r>
            <w:r w:rsidR="00000000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 w:rsidR="00000000"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1ADA76E0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541E549D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rs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(100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proofErr w:type="gram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ays)(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Refil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ays)                                                         </w:t>
            </w:r>
            <w:r>
              <w:rPr>
                <w:rFonts w:ascii="Calibri" w:eastAsia="Calibri" w:hAnsi="Calibri" w:cs="Calibri"/>
                <w:spacing w:val="3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AA0E0AE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8D83E49" w14:textId="57DBD809" w:rsidR="00372870" w:rsidRDefault="00000000">
            <w:pPr>
              <w:spacing w:line="240" w:lineRule="exact"/>
              <w:ind w:left="2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 w:rsidR="00C17266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0EA1A9AD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4A0F28B2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rs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(100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proofErr w:type="gram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ays)(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Refil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ays)(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erFast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         </w:t>
            </w:r>
            <w:r>
              <w:rPr>
                <w:rFonts w:ascii="Calibri" w:eastAsia="Calibri" w:hAnsi="Calibri" w:cs="Calibri"/>
                <w:spacing w:val="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2990CC8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48C1F83" w14:textId="27FBAFC2" w:rsidR="00372870" w:rsidRDefault="00000000">
            <w:pPr>
              <w:spacing w:line="240" w:lineRule="exact"/>
              <w:ind w:left="2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4EB5FF4A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6AF71774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ike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esia (F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proofErr w:type="gram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gram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k)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Refil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                                   </w:t>
            </w:r>
            <w:r>
              <w:rPr>
                <w:rFonts w:ascii="Calibri" w:eastAsia="Calibri" w:hAnsi="Calibri" w:cs="Calibri"/>
                <w:spacing w:val="3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44BB388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7331B96" w14:textId="486A28FD" w:rsidR="00372870" w:rsidRDefault="00000000">
            <w:pPr>
              <w:spacing w:line="240" w:lineRule="exact"/>
              <w:ind w:left="2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 w:rsidR="00C17266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4429B1AE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370FA3C2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ike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(Fast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proofErr w:type="gram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10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k)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Refil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)(HQ)                                                                       </w:t>
            </w:r>
            <w:r>
              <w:rPr>
                <w:rFonts w:ascii="Calibri" w:eastAsia="Calibri" w:hAnsi="Calibri" w:cs="Calibri"/>
                <w:spacing w:val="3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E0A1633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402A2BC" w14:textId="15E1E3C6" w:rsidR="00372870" w:rsidRDefault="00000000">
            <w:pPr>
              <w:spacing w:line="240" w:lineRule="exact"/>
              <w:ind w:left="36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80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7008C77E" w14:textId="77777777">
        <w:trPr>
          <w:trHeight w:hRule="exact" w:val="291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0E924092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ike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(Slo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w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proofErr w:type="gram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10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k)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Refil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Q)                                                                       </w:t>
            </w:r>
            <w:r>
              <w:rPr>
                <w:rFonts w:ascii="Calibri" w:eastAsia="Calibri" w:hAnsi="Calibri" w:cs="Calibri"/>
                <w:spacing w:val="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BC3EB25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620B692" w14:textId="46646E22" w:rsidR="00372870" w:rsidRDefault="00000000">
            <w:pPr>
              <w:spacing w:line="240" w:lineRule="exact"/>
              <w:ind w:left="36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26398B91" w14:textId="77777777">
        <w:trPr>
          <w:trHeight w:hRule="exact" w:val="291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1BDA1F6B" w14:textId="77777777" w:rsidR="00372870" w:rsidRDefault="00000000">
            <w:pPr>
              <w:spacing w:line="26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staram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els View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(M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AX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                                                                           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9F3FC0D" w14:textId="77777777" w:rsidR="00372870" w:rsidRDefault="00000000">
            <w:pPr>
              <w:spacing w:line="26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01950B2" w14:textId="15EBD91B" w:rsidR="00372870" w:rsidRDefault="00000000">
            <w:pPr>
              <w:spacing w:line="260" w:lineRule="exact"/>
              <w:ind w:left="5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80</w:t>
            </w:r>
          </w:p>
        </w:tc>
      </w:tr>
      <w:tr w:rsidR="00372870" w14:paraId="61CB4124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08ABF76C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staram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els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ike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AX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                                                                             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83F911F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9AF3684" w14:textId="2B373BEB" w:rsidR="00372870" w:rsidRDefault="00000000">
            <w:pPr>
              <w:spacing w:line="240" w:lineRule="exact"/>
              <w:ind w:left="2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 w:rsidR="00C17266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1C1D3539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4D8EDE17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are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proofErr w:type="gram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ays)   </w:t>
            </w:r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                                                                                               </w:t>
            </w:r>
            <w:r>
              <w:rPr>
                <w:rFonts w:ascii="Calibri" w:eastAsia="Calibri" w:hAnsi="Calibri" w:cs="Calibri"/>
                <w:spacing w:val="3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CEAF44A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CAAB637" w14:textId="57A72D2B" w:rsidR="00372870" w:rsidRDefault="00000000">
            <w:pPr>
              <w:spacing w:line="240" w:lineRule="exact"/>
              <w:ind w:left="36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730E0230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278F8BFF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esia                                                                                                      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8FA89A2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E7ED714" w14:textId="20F4920A" w:rsidR="00372870" w:rsidRDefault="00000000">
            <w:pPr>
              <w:spacing w:line="240" w:lineRule="exact"/>
              <w:ind w:left="36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7F7D52C3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7B76E92A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(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Q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 St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ry)                                                                                               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BDBE8AC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E79BE10" w14:textId="1FFFCF9A" w:rsidR="00372870" w:rsidRDefault="00C17266">
            <w:pPr>
              <w:spacing w:line="240" w:lineRule="exact"/>
              <w:ind w:left="36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 w:rsidR="00000000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 w:rsidR="00000000"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433A0081" w14:textId="77777777">
        <w:trPr>
          <w:trHeight w:hRule="exact" w:val="356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05DCF2B6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View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(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 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k)   </w:t>
            </w:r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                                                                                                     </w:t>
            </w:r>
            <w:r>
              <w:rPr>
                <w:rFonts w:ascii="Calibri" w:eastAsia="Calibri" w:hAnsi="Calibri" w:cs="Calibri"/>
                <w:spacing w:val="3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857EAF1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DCC338" w14:textId="33CC0536" w:rsidR="00372870" w:rsidRDefault="00000000">
            <w:pPr>
              <w:spacing w:line="240" w:lineRule="exact"/>
              <w:ind w:left="5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80</w:t>
            </w:r>
          </w:p>
        </w:tc>
      </w:tr>
    </w:tbl>
    <w:p w14:paraId="23322171" w14:textId="77777777" w:rsidR="00372870" w:rsidRDefault="00372870">
      <w:pPr>
        <w:spacing w:line="200" w:lineRule="exact"/>
      </w:pPr>
    </w:p>
    <w:p w14:paraId="5539B7F4" w14:textId="77777777" w:rsidR="00372870" w:rsidRDefault="00372870">
      <w:pPr>
        <w:spacing w:before="10" w:line="280" w:lineRule="exact"/>
        <w:rPr>
          <w:sz w:val="28"/>
          <w:szCs w:val="28"/>
        </w:rPr>
      </w:pPr>
    </w:p>
    <w:p w14:paraId="2252E58F" w14:textId="77777777" w:rsidR="00372870" w:rsidRDefault="00000000">
      <w:pPr>
        <w:spacing w:before="16" w:line="260" w:lineRule="exact"/>
        <w:ind w:left="156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</w:p>
    <w:p w14:paraId="613D5139" w14:textId="77777777" w:rsidR="00372870" w:rsidRDefault="00372870">
      <w:pPr>
        <w:spacing w:before="20" w:line="280" w:lineRule="exact"/>
        <w:rPr>
          <w:sz w:val="28"/>
          <w:szCs w:val="28"/>
        </w:rPr>
        <w:sectPr w:rsidR="00372870">
          <w:pgSz w:w="12240" w:h="15840"/>
          <w:pgMar w:top="940" w:right="1520" w:bottom="280" w:left="900" w:header="720" w:footer="720" w:gutter="0"/>
          <w:cols w:space="720"/>
        </w:sectPr>
      </w:pPr>
    </w:p>
    <w:p w14:paraId="0861F358" w14:textId="77777777" w:rsidR="00372870" w:rsidRDefault="00000000">
      <w:pPr>
        <w:spacing w:before="16"/>
        <w:ind w:left="156" w:right="-53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L</w:t>
      </w:r>
      <w:r>
        <w:rPr>
          <w:rFonts w:ascii="Calibri" w:eastAsia="Calibri" w:hAnsi="Calibri" w:cs="Calibri"/>
          <w:sz w:val="22"/>
          <w:szCs w:val="22"/>
        </w:rPr>
        <w:t>ike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>)(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Instan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Start)(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1M</w:t>
      </w:r>
      <w:r>
        <w:rPr>
          <w:rFonts w:ascii="Calibri" w:eastAsia="Calibri" w:hAnsi="Calibri" w:cs="Calibri"/>
          <w:sz w:val="22"/>
          <w:szCs w:val="22"/>
        </w:rPr>
        <w:t xml:space="preserve">)                                                                               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Rp</w:t>
      </w:r>
    </w:p>
    <w:p w14:paraId="30C11F35" w14:textId="2E4FE64C" w:rsidR="00372870" w:rsidRDefault="00000000">
      <w:pPr>
        <w:spacing w:before="16"/>
        <w:rPr>
          <w:rFonts w:ascii="Calibri" w:eastAsia="Calibri" w:hAnsi="Calibri" w:cs="Calibri"/>
          <w:sz w:val="22"/>
          <w:szCs w:val="22"/>
        </w:rPr>
        <w:sectPr w:rsidR="00372870">
          <w:type w:val="continuous"/>
          <w:pgSz w:w="12240" w:h="15840"/>
          <w:pgMar w:top="940" w:right="1520" w:bottom="280" w:left="900" w:header="720" w:footer="720" w:gutter="0"/>
          <w:cols w:num="2" w:space="720" w:equalWidth="0">
            <w:col w:w="8665" w:space="496"/>
            <w:col w:w="659"/>
          </w:cols>
        </w:sectPr>
      </w:pPr>
      <w:r>
        <w:br w:type="column"/>
      </w:r>
      <w:r w:rsidR="00C17266">
        <w:rPr>
          <w:rFonts w:ascii="Calibri" w:eastAsia="Calibri" w:hAnsi="Calibri" w:cs="Calibri"/>
          <w:spacing w:val="1"/>
          <w:sz w:val="22"/>
          <w:szCs w:val="22"/>
        </w:rPr>
        <w:t>300</w:t>
      </w:r>
    </w:p>
    <w:p w14:paraId="7BD6FC7B" w14:textId="77777777" w:rsidR="00372870" w:rsidRDefault="00372870">
      <w:pPr>
        <w:spacing w:before="2" w:line="100" w:lineRule="exact"/>
        <w:rPr>
          <w:sz w:val="10"/>
          <w:szCs w:val="10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1"/>
        <w:gridCol w:w="349"/>
        <w:gridCol w:w="990"/>
      </w:tblGrid>
      <w:tr w:rsidR="00372870" w14:paraId="293339F9" w14:textId="77777777">
        <w:trPr>
          <w:trHeight w:hRule="exact" w:val="356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01A0FEC9" w14:textId="77777777" w:rsidR="00372870" w:rsidRDefault="00000000">
            <w:pPr>
              <w:spacing w:before="56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ike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ays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)(</w:t>
            </w:r>
            <w:proofErr w:type="spellStart"/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Instan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Start)(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ax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1M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)                                                                      </w:t>
            </w:r>
            <w:r>
              <w:rPr>
                <w:rFonts w:ascii="Calibri" w:eastAsia="Calibri" w:hAnsi="Calibri" w:cs="Calibri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185B217D" w14:textId="77777777" w:rsidR="00372870" w:rsidRDefault="00000000">
            <w:pPr>
              <w:spacing w:before="56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B20824A" w14:textId="7D7B83DB" w:rsidR="00372870" w:rsidRDefault="00000000">
            <w:pPr>
              <w:spacing w:before="56"/>
              <w:ind w:left="44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372870" w14:paraId="6EB84AA0" w14:textId="77777777">
        <w:trPr>
          <w:trHeight w:hRule="exact" w:val="291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2D43C2AD" w14:textId="77777777" w:rsidR="00372870" w:rsidRDefault="00000000">
            <w:pPr>
              <w:spacing w:line="26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ike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proofErr w:type="gram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1M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                                                               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1B9029B0" w14:textId="77777777" w:rsidR="00372870" w:rsidRDefault="00000000">
            <w:pPr>
              <w:spacing w:line="26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49BF951" w14:textId="60DF66CB" w:rsidR="00372870" w:rsidRDefault="00000000">
            <w:pPr>
              <w:spacing w:line="260" w:lineRule="exact"/>
              <w:ind w:left="3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 w:rsidR="00C17266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414C53E8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2F13D0CA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ike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proofErr w:type="gram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1M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                                                      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263DA82E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669BB8A" w14:textId="209E17C3" w:rsidR="00372870" w:rsidRDefault="00000000">
            <w:pPr>
              <w:spacing w:line="240" w:lineRule="exact"/>
              <w:ind w:left="3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 w:rsidR="00C17266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4935E64B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283BBCA8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scri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fil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AX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100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K)(</w:t>
            </w:r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ilit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                 </w:t>
            </w:r>
            <w:r>
              <w:rPr>
                <w:rFonts w:ascii="Calibri" w:eastAsia="Calibri" w:hAnsi="Calibri" w:cs="Calibri"/>
                <w:spacing w:val="3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16C1368D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D567792" w14:textId="06937032" w:rsidR="00372870" w:rsidRDefault="00000000">
            <w:pPr>
              <w:spacing w:line="240" w:lineRule="exact"/>
              <w:ind w:left="3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 w:rsidR="00C17266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7D4095A2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33D0A550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scri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fil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AX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K)(</w:t>
            </w:r>
            <w:proofErr w:type="gram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200/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ays)                                                  </w:t>
            </w:r>
            <w:r>
              <w:rPr>
                <w:rFonts w:ascii="Calibri" w:eastAsia="Calibri" w:hAnsi="Calibri" w:cs="Calibri"/>
                <w:spacing w:val="3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662AE46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2C4A6D1" w14:textId="55B8C478" w:rsidR="00372870" w:rsidRDefault="00000000">
            <w:pPr>
              <w:spacing w:line="240" w:lineRule="exact"/>
              <w:ind w:left="3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 w:rsidR="00C17266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60C14312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31B975D8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(99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%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proofErr w:type="gram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irect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+ov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erdeli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25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ats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         </w:t>
            </w:r>
            <w:r>
              <w:rPr>
                <w:rFonts w:ascii="Calibri" w:eastAsia="Calibri" w:hAnsi="Calibri" w:cs="Calibri"/>
                <w:spacing w:val="3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2EA9B0A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D4A919E" w14:textId="2C5622AF" w:rsidR="00372870" w:rsidRDefault="00000000">
            <w:pPr>
              <w:spacing w:line="240" w:lineRule="exact"/>
              <w:ind w:left="3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5BE762C3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7137004C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Jam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ayang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100/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rs)(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days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refil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</w:t>
            </w:r>
            <w:r>
              <w:rPr>
                <w:rFonts w:ascii="Calibri" w:eastAsia="Calibri" w:hAnsi="Calibri" w:cs="Calibri"/>
                <w:spacing w:val="4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6135FFD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0565AD5" w14:textId="7F7D6D69" w:rsidR="00372870" w:rsidRDefault="00000000">
            <w:pPr>
              <w:spacing w:line="240" w:lineRule="exact"/>
              <w:ind w:left="2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7ABE7FAD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56C4B452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Jam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ayang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100/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rs)(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days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refil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</w:t>
            </w:r>
            <w:r>
              <w:rPr>
                <w:rFonts w:ascii="Calibri" w:eastAsia="Calibri" w:hAnsi="Calibri" w:cs="Calibri"/>
                <w:spacing w:val="4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34693B1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9CC856" w14:textId="09DB4D2F" w:rsidR="00372870" w:rsidRDefault="00000000">
            <w:pPr>
              <w:spacing w:line="240" w:lineRule="exact"/>
              <w:ind w:left="2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34E43999" w14:textId="77777777">
        <w:trPr>
          <w:trHeight w:hRule="exact" w:val="356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79351A63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Jam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ayang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100/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rs)(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days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refil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</w:t>
            </w:r>
            <w:r>
              <w:rPr>
                <w:rFonts w:ascii="Calibri" w:eastAsia="Calibri" w:hAnsi="Calibri" w:cs="Calibri"/>
                <w:spacing w:val="4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054242A0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A02B4F0" w14:textId="777EEE69" w:rsidR="00372870" w:rsidRDefault="00000000">
            <w:pPr>
              <w:spacing w:line="240" w:lineRule="exact"/>
              <w:ind w:left="5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</w:tbl>
    <w:p w14:paraId="32827754" w14:textId="77777777" w:rsidR="00372870" w:rsidRDefault="00372870">
      <w:pPr>
        <w:spacing w:line="200" w:lineRule="exact"/>
      </w:pPr>
    </w:p>
    <w:p w14:paraId="522895B3" w14:textId="77777777" w:rsidR="00372870" w:rsidRDefault="00372870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1"/>
        <w:gridCol w:w="489"/>
        <w:gridCol w:w="851"/>
      </w:tblGrid>
      <w:tr w:rsidR="00372870" w14:paraId="5FF2F2E1" w14:textId="77777777">
        <w:trPr>
          <w:trHeight w:hRule="exact" w:val="937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7A03D91A" w14:textId="77777777" w:rsidR="00372870" w:rsidRDefault="00000000">
            <w:pPr>
              <w:spacing w:before="56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ceb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</w:p>
          <w:p w14:paraId="00ACBBED" w14:textId="77777777" w:rsidR="00372870" w:rsidRDefault="00372870">
            <w:pPr>
              <w:spacing w:before="3" w:line="100" w:lineRule="exact"/>
              <w:rPr>
                <w:sz w:val="11"/>
                <w:szCs w:val="11"/>
              </w:rPr>
            </w:pPr>
          </w:p>
          <w:p w14:paraId="7DB221C6" w14:textId="77777777" w:rsidR="00372870" w:rsidRDefault="00372870">
            <w:pPr>
              <w:spacing w:line="200" w:lineRule="exact"/>
            </w:pPr>
          </w:p>
          <w:p w14:paraId="35C6AF5A" w14:textId="77777777" w:rsidR="00372870" w:rsidRDefault="00000000">
            <w:pPr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ceb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Foll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)(</w:t>
            </w:r>
            <w:proofErr w:type="gramEnd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/D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ays)                                                                         </w:t>
            </w:r>
            <w:r>
              <w:rPr>
                <w:rFonts w:ascii="Calibri" w:eastAsia="Calibri" w:hAnsi="Calibri" w:cs="Calibri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2241EFD5" w14:textId="77777777" w:rsidR="00372870" w:rsidRDefault="00372870">
            <w:pPr>
              <w:spacing w:line="200" w:lineRule="exact"/>
            </w:pPr>
          </w:p>
          <w:p w14:paraId="569A7394" w14:textId="77777777" w:rsidR="00372870" w:rsidRDefault="00372870">
            <w:pPr>
              <w:spacing w:line="200" w:lineRule="exact"/>
            </w:pPr>
          </w:p>
          <w:p w14:paraId="7E50CD41" w14:textId="77777777" w:rsidR="00372870" w:rsidRDefault="00372870">
            <w:pPr>
              <w:spacing w:before="18" w:line="220" w:lineRule="exact"/>
              <w:rPr>
                <w:sz w:val="22"/>
                <w:szCs w:val="22"/>
              </w:rPr>
            </w:pPr>
          </w:p>
          <w:p w14:paraId="7CDF244E" w14:textId="77777777" w:rsidR="00372870" w:rsidRDefault="00000000">
            <w:pPr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780C18B" w14:textId="77777777" w:rsidR="00372870" w:rsidRDefault="00372870">
            <w:pPr>
              <w:spacing w:line="200" w:lineRule="exact"/>
            </w:pPr>
          </w:p>
          <w:p w14:paraId="418DB90E" w14:textId="77777777" w:rsidR="00372870" w:rsidRDefault="00372870">
            <w:pPr>
              <w:spacing w:line="200" w:lineRule="exact"/>
            </w:pPr>
          </w:p>
          <w:p w14:paraId="75011377" w14:textId="77777777" w:rsidR="00372870" w:rsidRDefault="00372870">
            <w:pPr>
              <w:spacing w:before="18" w:line="220" w:lineRule="exact"/>
              <w:rPr>
                <w:sz w:val="22"/>
                <w:szCs w:val="22"/>
              </w:rPr>
            </w:pPr>
          </w:p>
          <w:p w14:paraId="4554C413" w14:textId="3064BF00" w:rsidR="00372870" w:rsidRDefault="00C17266">
            <w:pPr>
              <w:ind w:left="19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2.000</w:t>
            </w:r>
          </w:p>
        </w:tc>
      </w:tr>
      <w:tr w:rsidR="00372870" w14:paraId="69016B97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065C83C0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Foll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rs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proofErr w:type="gram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ays)                                                                </w:t>
            </w:r>
            <w:r>
              <w:rPr>
                <w:rFonts w:ascii="Calibri" w:eastAsia="Calibri" w:hAnsi="Calibri" w:cs="Calibri"/>
                <w:spacing w:val="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26370058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714EE29" w14:textId="0209731E" w:rsidR="00372870" w:rsidRDefault="00000000">
            <w:pPr>
              <w:spacing w:line="240" w:lineRule="exact"/>
              <w:ind w:left="19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 w:rsidR="00C17266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5D587D09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768971BE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AX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K)(</w:t>
            </w:r>
            <w:proofErr w:type="gram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REFIL)                                                                           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1DD89D3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AFD2A9B" w14:textId="688BF16D" w:rsidR="00372870" w:rsidRDefault="00C17266">
            <w:pPr>
              <w:spacing w:line="240" w:lineRule="exact"/>
              <w:ind w:left="19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2.000</w:t>
            </w:r>
          </w:p>
        </w:tc>
      </w:tr>
      <w:tr w:rsidR="00372870" w14:paraId="3E892EB6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26C19E82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Po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ike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(no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Real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                                                             </w:t>
            </w:r>
            <w:r>
              <w:rPr>
                <w:rFonts w:ascii="Calibri" w:eastAsia="Calibri" w:hAnsi="Calibri" w:cs="Calibri"/>
                <w:spacing w:val="3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6CEAABB4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CA075D" w14:textId="397EDC8A" w:rsidR="00372870" w:rsidRDefault="00C17266">
            <w:pPr>
              <w:spacing w:line="240" w:lineRule="exact"/>
              <w:ind w:left="19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2.000</w:t>
            </w:r>
          </w:p>
        </w:tc>
      </w:tr>
      <w:tr w:rsidR="00372870" w14:paraId="7806110B" w14:textId="77777777">
        <w:trPr>
          <w:trHeight w:hRule="exact" w:val="290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2FD1D13D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Po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ike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days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refil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)(</w:t>
            </w:r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Real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                                                                             </w:t>
            </w:r>
            <w:r>
              <w:rPr>
                <w:rFonts w:ascii="Calibri" w:eastAsia="Calibri" w:hAnsi="Calibri" w:cs="Calibri"/>
                <w:spacing w:val="3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F54E8D4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774D46D" w14:textId="4FCAE0E6" w:rsidR="00372870" w:rsidRDefault="00000000">
            <w:pPr>
              <w:spacing w:line="240" w:lineRule="exact"/>
              <w:ind w:left="19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 w:rsidR="0067109F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372870" w14:paraId="4DFAA0CE" w14:textId="77777777">
        <w:trPr>
          <w:trHeight w:hRule="exact" w:val="356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1BC8BCB9" w14:textId="77777777" w:rsidR="00372870" w:rsidRDefault="00000000">
            <w:pPr>
              <w:spacing w:line="240" w:lineRule="exact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Po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are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days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refil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)   </w:t>
            </w:r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                                                                                              </w:t>
            </w:r>
            <w:r>
              <w:rPr>
                <w:rFonts w:ascii="Calibri" w:eastAsia="Calibri" w:hAnsi="Calibri" w:cs="Calibri"/>
                <w:spacing w:val="3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7EFCC411" w14:textId="77777777" w:rsidR="00372870" w:rsidRDefault="00000000">
            <w:pPr>
              <w:spacing w:line="240" w:lineRule="exact"/>
              <w:ind w:left="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1FACF97" w14:textId="40665B95" w:rsidR="00372870" w:rsidRDefault="0067109F" w:rsidP="0067109F">
            <w:pPr>
              <w:spacing w:line="24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100</w:t>
            </w:r>
          </w:p>
        </w:tc>
      </w:tr>
      <w:tr w:rsidR="0067109F" w14:paraId="3016D959" w14:textId="77777777">
        <w:trPr>
          <w:trHeight w:hRule="exact" w:val="356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</w:tcPr>
          <w:p w14:paraId="681AC25C" w14:textId="77777777" w:rsidR="0067109F" w:rsidRDefault="0067109F">
            <w:pPr>
              <w:spacing w:line="240" w:lineRule="exact"/>
              <w:ind w:left="40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659F2F2B" w14:textId="77777777" w:rsidR="0067109F" w:rsidRDefault="0067109F">
            <w:pPr>
              <w:spacing w:line="240" w:lineRule="exact"/>
              <w:ind w:left="6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6E1661B" w14:textId="77777777" w:rsidR="0067109F" w:rsidRDefault="0067109F" w:rsidP="0067109F">
            <w:pPr>
              <w:spacing w:line="240" w:lineRule="exact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</w:pPr>
          </w:p>
        </w:tc>
      </w:tr>
    </w:tbl>
    <w:p w14:paraId="22F7ED95" w14:textId="77777777" w:rsidR="00372870" w:rsidRDefault="00372870">
      <w:pPr>
        <w:sectPr w:rsidR="00372870">
          <w:pgSz w:w="12240" w:h="15840"/>
          <w:pgMar w:top="940" w:right="1520" w:bottom="280" w:left="900" w:header="720" w:footer="720" w:gutter="0"/>
          <w:cols w:space="720"/>
        </w:sectPr>
      </w:pPr>
    </w:p>
    <w:p w14:paraId="1C623271" w14:textId="77777777" w:rsidR="00372870" w:rsidRDefault="00372870">
      <w:pPr>
        <w:spacing w:before="4" w:line="160" w:lineRule="exact"/>
        <w:rPr>
          <w:sz w:val="16"/>
          <w:szCs w:val="16"/>
        </w:rPr>
      </w:pPr>
    </w:p>
    <w:p w14:paraId="7E35CD33" w14:textId="77777777" w:rsidR="00372870" w:rsidRDefault="00372870">
      <w:pPr>
        <w:spacing w:line="200" w:lineRule="exact"/>
      </w:pPr>
    </w:p>
    <w:p w14:paraId="710E078C" w14:textId="77777777" w:rsidR="00372870" w:rsidRDefault="00372870">
      <w:pPr>
        <w:spacing w:line="200" w:lineRule="exact"/>
      </w:pPr>
    </w:p>
    <w:p w14:paraId="424486F6" w14:textId="77777777" w:rsidR="00372870" w:rsidRDefault="00372870">
      <w:pPr>
        <w:spacing w:line="200" w:lineRule="exact"/>
      </w:pPr>
    </w:p>
    <w:p w14:paraId="59FA6402" w14:textId="77777777" w:rsidR="00372870" w:rsidRDefault="00000000">
      <w:pPr>
        <w:spacing w:before="16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75DB75FE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7F4A863C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690C9A77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238EAC03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3369AE55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7851B20A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71282E8E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2D8EE06B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5D4432D3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1C5EAD35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77279AF3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45704E2B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0073A510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6F8FF754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01104B48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6924A840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3E5787B4" w14:textId="77777777" w:rsidR="00372870" w:rsidRDefault="00372870">
      <w:pPr>
        <w:spacing w:before="4" w:line="180" w:lineRule="exact"/>
        <w:rPr>
          <w:sz w:val="18"/>
          <w:szCs w:val="18"/>
        </w:rPr>
      </w:pPr>
    </w:p>
    <w:p w14:paraId="3EFDCB46" w14:textId="77777777" w:rsidR="00372870" w:rsidRDefault="00372870">
      <w:pPr>
        <w:spacing w:line="200" w:lineRule="exact"/>
      </w:pPr>
    </w:p>
    <w:p w14:paraId="296C0FD4" w14:textId="77777777" w:rsidR="00372870" w:rsidRDefault="00372870">
      <w:pPr>
        <w:spacing w:line="200" w:lineRule="exact"/>
      </w:pPr>
    </w:p>
    <w:p w14:paraId="31A7F1DD" w14:textId="77777777" w:rsidR="00372870" w:rsidRDefault="00372870">
      <w:pPr>
        <w:spacing w:line="200" w:lineRule="exact"/>
      </w:pPr>
    </w:p>
    <w:p w14:paraId="12F66775" w14:textId="77777777" w:rsidR="00372870" w:rsidRDefault="00372870">
      <w:pPr>
        <w:spacing w:line="200" w:lineRule="exact"/>
      </w:pPr>
    </w:p>
    <w:p w14:paraId="11EBA183" w14:textId="77777777" w:rsidR="00372870" w:rsidRDefault="00372870">
      <w:pPr>
        <w:spacing w:line="200" w:lineRule="exact"/>
      </w:pPr>
    </w:p>
    <w:p w14:paraId="179FE64D" w14:textId="77777777" w:rsidR="00372870" w:rsidRDefault="00000000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6C52C4ED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3E59B7B3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12E934C2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1799AB14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7D44E55F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572055D0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0E88E069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3415D970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4543677E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45E62364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28E88C45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7C59FDD7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236C2BF3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07DED316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0A54A340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6C0780D3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76E60FCB" w14:textId="77777777" w:rsidR="00372870" w:rsidRDefault="00372870">
      <w:pPr>
        <w:spacing w:before="3" w:line="180" w:lineRule="exact"/>
        <w:rPr>
          <w:sz w:val="18"/>
          <w:szCs w:val="18"/>
        </w:rPr>
      </w:pPr>
    </w:p>
    <w:p w14:paraId="72F8C35F" w14:textId="77777777" w:rsidR="00372870" w:rsidRDefault="00372870">
      <w:pPr>
        <w:spacing w:line="200" w:lineRule="exact"/>
      </w:pPr>
    </w:p>
    <w:p w14:paraId="4C6C119E" w14:textId="77777777" w:rsidR="00372870" w:rsidRDefault="00372870">
      <w:pPr>
        <w:spacing w:line="200" w:lineRule="exact"/>
      </w:pPr>
    </w:p>
    <w:p w14:paraId="68ECA8D9" w14:textId="77777777" w:rsidR="00372870" w:rsidRDefault="00372870">
      <w:pPr>
        <w:spacing w:line="200" w:lineRule="exact"/>
      </w:pPr>
    </w:p>
    <w:p w14:paraId="5A166D7D" w14:textId="77777777" w:rsidR="00372870" w:rsidRDefault="00372870">
      <w:pPr>
        <w:spacing w:line="200" w:lineRule="exact"/>
      </w:pPr>
    </w:p>
    <w:p w14:paraId="29733A64" w14:textId="77777777" w:rsidR="00372870" w:rsidRDefault="00372870">
      <w:pPr>
        <w:spacing w:line="200" w:lineRule="exact"/>
      </w:pPr>
    </w:p>
    <w:p w14:paraId="4493C9F9" w14:textId="77777777" w:rsidR="00372870" w:rsidRDefault="00000000">
      <w:pPr>
        <w:ind w:left="116"/>
        <w:rPr>
          <w:rFonts w:ascii="Calibri" w:eastAsia="Calibri" w:hAnsi="Calibri" w:cs="Calibri"/>
          <w:sz w:val="22"/>
          <w:szCs w:val="22"/>
        </w:rPr>
        <w:sectPr w:rsidR="00372870">
          <w:pgSz w:w="12240" w:h="15840"/>
          <w:pgMar w:top="1480" w:right="1720" w:bottom="280" w:left="940" w:header="720" w:footer="72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74B81F69" w14:textId="77777777" w:rsidR="00372870" w:rsidRDefault="00000000">
      <w:pPr>
        <w:spacing w:before="58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5699E3B2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68C11ADF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5330DCD7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1494F94D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322CC69B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7ACBF4A8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7D75D4C0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2C6FD68B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598651A9" w14:textId="77777777" w:rsidR="00372870" w:rsidRDefault="00372870">
      <w:pPr>
        <w:spacing w:before="4" w:line="180" w:lineRule="exact"/>
        <w:rPr>
          <w:sz w:val="18"/>
          <w:szCs w:val="18"/>
        </w:rPr>
      </w:pPr>
    </w:p>
    <w:p w14:paraId="10F79EF5" w14:textId="77777777" w:rsidR="00372870" w:rsidRDefault="00372870">
      <w:pPr>
        <w:spacing w:line="200" w:lineRule="exact"/>
      </w:pPr>
    </w:p>
    <w:p w14:paraId="0699D953" w14:textId="77777777" w:rsidR="00372870" w:rsidRDefault="00372870">
      <w:pPr>
        <w:spacing w:line="200" w:lineRule="exact"/>
      </w:pPr>
    </w:p>
    <w:p w14:paraId="57330118" w14:textId="77777777" w:rsidR="00372870" w:rsidRDefault="00372870">
      <w:pPr>
        <w:spacing w:line="200" w:lineRule="exact"/>
      </w:pPr>
    </w:p>
    <w:p w14:paraId="5ABDDB8C" w14:textId="77777777" w:rsidR="00372870" w:rsidRDefault="00372870">
      <w:pPr>
        <w:spacing w:line="200" w:lineRule="exact"/>
      </w:pPr>
    </w:p>
    <w:p w14:paraId="409C5DEE" w14:textId="77777777" w:rsidR="00372870" w:rsidRDefault="00372870">
      <w:pPr>
        <w:spacing w:line="200" w:lineRule="exact"/>
      </w:pPr>
    </w:p>
    <w:p w14:paraId="49CC45A8" w14:textId="77777777" w:rsidR="00372870" w:rsidRDefault="00000000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3C9921D6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59B3E67B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659DF16B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774395EC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p w14:paraId="76DB68D4" w14:textId="77777777" w:rsidR="00372870" w:rsidRDefault="00000000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/1</w:t>
      </w:r>
      <w:r>
        <w:rPr>
          <w:rFonts w:ascii="Calibri" w:eastAsia="Calibri" w:hAnsi="Calibri" w:cs="Calibri"/>
          <w:sz w:val="22"/>
          <w:szCs w:val="22"/>
        </w:rPr>
        <w:t>k</w:t>
      </w:r>
    </w:p>
    <w:sectPr w:rsidR="00372870">
      <w:pgSz w:w="12240" w:h="15840"/>
      <w:pgMar w:top="1040" w:right="17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3C5F"/>
    <w:multiLevelType w:val="multilevel"/>
    <w:tmpl w:val="910E51C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3038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870"/>
    <w:rsid w:val="00372870"/>
    <w:rsid w:val="004B79C6"/>
    <w:rsid w:val="0067109F"/>
    <w:rsid w:val="009E5DD1"/>
    <w:rsid w:val="00C1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4AA58"/>
  <w15:docId w15:val="{EDC7D92E-8CB2-46C9-A567-1153E807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</cp:lastModifiedBy>
  <cp:revision>2</cp:revision>
  <dcterms:created xsi:type="dcterms:W3CDTF">2025-07-21T08:46:00Z</dcterms:created>
  <dcterms:modified xsi:type="dcterms:W3CDTF">2025-07-21T09:07:00Z</dcterms:modified>
</cp:coreProperties>
</file>